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919BDCE" w14:textId="31395843" w:rsidR="00E86B15" w:rsidRDefault="008940B9" w:rsidP="00722DDC">
      <w:pPr>
        <w:spacing w:line="0" w:lineRule="atLeast"/>
        <w:ind w:firstLine="720"/>
        <w:jc w:val="both"/>
        <w:rPr>
          <w:b/>
          <w:sz w:val="22"/>
        </w:rPr>
      </w:pPr>
      <w:r w:rsidRPr="008940B9">
        <w:rPr>
          <w:bCs/>
        </w:rPr>
        <w:t>(407) 785 – 5587</w:t>
      </w:r>
      <w:r>
        <w:rPr>
          <w:bCs/>
          <w:sz w:val="22"/>
        </w:rPr>
        <w:t xml:space="preserve">                           </w:t>
      </w:r>
      <w:r w:rsidR="000D61E9">
        <w:rPr>
          <w:bCs/>
          <w:sz w:val="22"/>
        </w:rPr>
        <w:t xml:space="preserve">  </w:t>
      </w:r>
      <w:r w:rsidR="00722DDC">
        <w:rPr>
          <w:bCs/>
          <w:sz w:val="22"/>
        </w:rPr>
        <w:t xml:space="preserve">     </w:t>
      </w:r>
      <w:r w:rsidRPr="008940B9">
        <w:rPr>
          <w:b/>
          <w:sz w:val="22"/>
        </w:rPr>
        <w:t>YUNIOR BATISTA</w:t>
      </w:r>
    </w:p>
    <w:p w14:paraId="3B934D25" w14:textId="77777777" w:rsidR="008940B9" w:rsidRDefault="008B102B" w:rsidP="008940B9">
      <w:pPr>
        <w:spacing w:line="0" w:lineRule="atLeast"/>
        <w:ind w:right="20" w:firstLine="720"/>
        <w:rPr>
          <w:bCs/>
          <w:sz w:val="22"/>
        </w:rPr>
      </w:pPr>
      <w:hyperlink r:id="rId7" w:history="1">
        <w:r w:rsidR="008940B9" w:rsidRPr="008940B9">
          <w:rPr>
            <w:rStyle w:val="Hyperlink"/>
            <w:bCs/>
            <w:u w:val="none"/>
          </w:rPr>
          <w:t>yuniorbatista1113@gmail.com</w:t>
        </w:r>
      </w:hyperlink>
      <w:r w:rsidR="008940B9" w:rsidRPr="008940B9">
        <w:rPr>
          <w:bCs/>
          <w:sz w:val="22"/>
        </w:rPr>
        <w:t xml:space="preserve">                </w:t>
      </w:r>
      <w:r w:rsidR="008940B9">
        <w:rPr>
          <w:bCs/>
          <w:sz w:val="22"/>
        </w:rPr>
        <w:t xml:space="preserve">                                        </w:t>
      </w:r>
      <w:r w:rsidR="008940B9" w:rsidRPr="008940B9">
        <w:rPr>
          <w:bCs/>
          <w:sz w:val="22"/>
        </w:rPr>
        <w:t xml:space="preserve"> </w:t>
      </w:r>
      <w:hyperlink r:id="rId8" w:history="1">
        <w:r w:rsidR="008940B9" w:rsidRPr="008940B9">
          <w:rPr>
            <w:rStyle w:val="Hyperlink"/>
            <w:bCs/>
            <w:u w:val="none"/>
          </w:rPr>
          <w:t>Portfolio</w:t>
        </w:r>
      </w:hyperlink>
      <w:r w:rsidR="008940B9" w:rsidRPr="008940B9">
        <w:rPr>
          <w:bCs/>
        </w:rPr>
        <w:t xml:space="preserve">     </w:t>
      </w:r>
      <w:hyperlink r:id="rId9" w:history="1">
        <w:r w:rsidR="008940B9" w:rsidRPr="008940B9">
          <w:rPr>
            <w:rStyle w:val="Hyperlink"/>
            <w:bCs/>
            <w:u w:val="none"/>
          </w:rPr>
          <w:t>GitHub</w:t>
        </w:r>
      </w:hyperlink>
      <w:r w:rsidR="008940B9" w:rsidRPr="008940B9">
        <w:rPr>
          <w:bCs/>
        </w:rPr>
        <w:t xml:space="preserve">     </w:t>
      </w:r>
      <w:hyperlink r:id="rId10" w:history="1">
        <w:r w:rsidR="008940B9" w:rsidRPr="008940B9">
          <w:rPr>
            <w:rStyle w:val="Hyperlink"/>
            <w:bCs/>
            <w:u w:val="none"/>
          </w:rPr>
          <w:t>LinkedIn</w:t>
        </w:r>
      </w:hyperlink>
    </w:p>
    <w:p w14:paraId="1D035EF5" w14:textId="77777777" w:rsidR="008940B9" w:rsidRDefault="008940B9" w:rsidP="008940B9">
      <w:pPr>
        <w:spacing w:line="0" w:lineRule="atLeast"/>
        <w:ind w:right="20" w:firstLine="720"/>
        <w:rPr>
          <w:bCs/>
          <w:sz w:val="22"/>
        </w:rPr>
      </w:pPr>
    </w:p>
    <w:p w14:paraId="3A46746C" w14:textId="0072D484" w:rsidR="00BD4A4C" w:rsidRPr="00722DDC" w:rsidRDefault="00BD4A4C" w:rsidP="00722DDC">
      <w:pPr>
        <w:spacing w:line="0" w:lineRule="atLeast"/>
        <w:ind w:right="20" w:firstLine="720"/>
        <w:jc w:val="center"/>
        <w:rPr>
          <w:bCs/>
          <w:sz w:val="22"/>
        </w:rPr>
      </w:pPr>
      <w:r>
        <w:rPr>
          <w:b/>
          <w:sz w:val="22"/>
        </w:rPr>
        <w:t>TECHNICAL SKILLS</w:t>
      </w:r>
    </w:p>
    <w:p w14:paraId="3BED24D5" w14:textId="77777777" w:rsidR="00BD4A4C" w:rsidRDefault="00BD4A4C">
      <w:pPr>
        <w:spacing w:line="20" w:lineRule="exact"/>
      </w:pPr>
    </w:p>
    <w:p w14:paraId="13AAD1CE" w14:textId="77777777" w:rsidR="00BD4A4C" w:rsidRDefault="00BD4A4C">
      <w:pPr>
        <w:spacing w:line="233" w:lineRule="exact"/>
      </w:pPr>
    </w:p>
    <w:p w14:paraId="1B3F77D2" w14:textId="77777777" w:rsidR="00BD4A4C" w:rsidRDefault="00DE70CB" w:rsidP="00D1774E">
      <w:pPr>
        <w:spacing w:line="0" w:lineRule="atLeast"/>
        <w:ind w:left="3150" w:hanging="2430"/>
      </w:pPr>
      <w:r w:rsidRPr="00D1774E">
        <w:rPr>
          <w:b/>
          <w:bCs/>
        </w:rPr>
        <w:t>Front End</w:t>
      </w:r>
      <w:r w:rsidR="00BD4A4C" w:rsidRPr="00D1774E">
        <w:rPr>
          <w:b/>
          <w:bCs/>
        </w:rPr>
        <w:t>:</w:t>
      </w:r>
      <w:r w:rsidR="00BD4A4C">
        <w:rPr>
          <w:sz w:val="22"/>
        </w:rPr>
        <w:t xml:space="preserve">  </w:t>
      </w:r>
      <w:r>
        <w:rPr>
          <w:sz w:val="22"/>
        </w:rPr>
        <w:t xml:space="preserve">        </w:t>
      </w:r>
      <w:r w:rsidR="00EE736F">
        <w:rPr>
          <w:sz w:val="22"/>
        </w:rPr>
        <w:t xml:space="preserve">     </w:t>
      </w:r>
      <w:r w:rsidR="00D1774E">
        <w:rPr>
          <w:sz w:val="22"/>
        </w:rPr>
        <w:t xml:space="preserve">        </w:t>
      </w:r>
      <w:r w:rsidR="00BD4A4C">
        <w:rPr>
          <w:sz w:val="22"/>
        </w:rPr>
        <w:t>HTML5, CSS3, JavaScript,</w:t>
      </w:r>
      <w:r w:rsidR="00FB1117">
        <w:rPr>
          <w:sz w:val="22"/>
        </w:rPr>
        <w:t xml:space="preserve"> Bootstrap, Sass, </w:t>
      </w:r>
      <w:r>
        <w:rPr>
          <w:sz w:val="22"/>
        </w:rPr>
        <w:t xml:space="preserve">Web API, </w:t>
      </w:r>
      <w:r w:rsidR="008206E9">
        <w:rPr>
          <w:sz w:val="22"/>
        </w:rPr>
        <w:t>Flexbox</w:t>
      </w:r>
      <w:r w:rsidR="00EE736F">
        <w:rPr>
          <w:sz w:val="22"/>
        </w:rPr>
        <w:t xml:space="preserve">, </w:t>
      </w:r>
      <w:r w:rsidR="008206E9">
        <w:rPr>
          <w:sz w:val="22"/>
        </w:rPr>
        <w:t>CSS</w:t>
      </w:r>
      <w:r>
        <w:rPr>
          <w:sz w:val="22"/>
        </w:rPr>
        <w:t xml:space="preserve"> </w:t>
      </w:r>
      <w:r w:rsidR="00EE736F">
        <w:rPr>
          <w:sz w:val="22"/>
        </w:rPr>
        <w:t xml:space="preserve">Grid                             </w:t>
      </w:r>
      <w:r w:rsidR="00D1774E">
        <w:rPr>
          <w:sz w:val="22"/>
        </w:rPr>
        <w:t xml:space="preserve"> </w:t>
      </w:r>
      <w:r w:rsidR="00EE736F">
        <w:rPr>
          <w:sz w:val="22"/>
        </w:rPr>
        <w:t xml:space="preserve"> </w:t>
      </w:r>
      <w:r w:rsidR="00D1774E">
        <w:rPr>
          <w:sz w:val="22"/>
        </w:rPr>
        <w:t xml:space="preserve">                   </w:t>
      </w:r>
      <w:r>
        <w:t>R</w:t>
      </w:r>
      <w:r w:rsidR="00BD4A4C" w:rsidRPr="00DE70CB">
        <w:t>esponsive</w:t>
      </w:r>
      <w:r w:rsidRPr="00DE70CB">
        <w:t xml:space="preserve"> </w:t>
      </w:r>
      <w:r w:rsidR="00BD4A4C" w:rsidRPr="00DE70CB">
        <w:t>Web Design</w:t>
      </w:r>
      <w:r w:rsidR="000529F5">
        <w:t>, CMS</w:t>
      </w:r>
    </w:p>
    <w:p w14:paraId="6CE47EAA" w14:textId="77777777" w:rsidR="00EE736F" w:rsidRDefault="00EE736F" w:rsidP="00EE736F">
      <w:pPr>
        <w:spacing w:line="0" w:lineRule="atLeast"/>
        <w:ind w:left="2340" w:hanging="1620"/>
      </w:pPr>
      <w:r w:rsidRPr="00D1774E">
        <w:rPr>
          <w:b/>
          <w:bCs/>
        </w:rPr>
        <w:t>Version Control:</w:t>
      </w:r>
      <w:r>
        <w:t xml:space="preserve">    </w:t>
      </w:r>
      <w:r w:rsidR="00D1774E">
        <w:t xml:space="preserve">       </w:t>
      </w:r>
      <w:r w:rsidR="00276C6B">
        <w:t xml:space="preserve"> </w:t>
      </w:r>
      <w:r>
        <w:t>Git/GitHub</w:t>
      </w:r>
    </w:p>
    <w:p w14:paraId="14DC359F" w14:textId="77777777" w:rsidR="00EE736F" w:rsidRDefault="00EE736F" w:rsidP="00EE736F">
      <w:pPr>
        <w:spacing w:line="0" w:lineRule="atLeast"/>
        <w:ind w:left="2340" w:hanging="1620"/>
      </w:pPr>
      <w:r w:rsidRPr="00D1774E">
        <w:rPr>
          <w:b/>
          <w:bCs/>
        </w:rPr>
        <w:t>Databases:</w:t>
      </w:r>
      <w:r>
        <w:t xml:space="preserve">              </w:t>
      </w:r>
      <w:r w:rsidR="00D1774E">
        <w:t xml:space="preserve">        </w:t>
      </w:r>
      <w:r>
        <w:t xml:space="preserve">MySQL, </w:t>
      </w:r>
      <w:r w:rsidR="00D1774E">
        <w:t>Microsoft SQL Server</w:t>
      </w:r>
    </w:p>
    <w:p w14:paraId="5F01E3F6" w14:textId="77777777" w:rsidR="00D1774E" w:rsidRDefault="00D1774E" w:rsidP="00EE736F">
      <w:pPr>
        <w:spacing w:line="0" w:lineRule="atLeast"/>
        <w:ind w:left="2340" w:hanging="1620"/>
      </w:pPr>
      <w:r w:rsidRPr="00D1774E">
        <w:rPr>
          <w:b/>
          <w:bCs/>
        </w:rPr>
        <w:t>Project Management:</w:t>
      </w:r>
      <w:r>
        <w:t xml:space="preserve">   </w:t>
      </w:r>
      <w:r w:rsidR="00276C6B">
        <w:t xml:space="preserve"> </w:t>
      </w:r>
      <w:r>
        <w:t>Jira</w:t>
      </w:r>
    </w:p>
    <w:p w14:paraId="66932DFB" w14:textId="77777777" w:rsidR="00D1774E" w:rsidRDefault="00D1774E" w:rsidP="00EE736F">
      <w:pPr>
        <w:spacing w:line="0" w:lineRule="atLeast"/>
        <w:ind w:left="2340" w:hanging="1620"/>
      </w:pPr>
      <w:r w:rsidRPr="00D1774E">
        <w:rPr>
          <w:b/>
          <w:bCs/>
        </w:rPr>
        <w:t>Module Bundler:</w:t>
      </w:r>
      <w:r>
        <w:t xml:space="preserve">          </w:t>
      </w:r>
      <w:r w:rsidR="008472EE">
        <w:t xml:space="preserve"> </w:t>
      </w:r>
      <w:r>
        <w:t>Webpack</w:t>
      </w:r>
    </w:p>
    <w:p w14:paraId="3757D951" w14:textId="77777777" w:rsidR="00CA0C19" w:rsidRPr="00D1774E" w:rsidRDefault="00D1774E" w:rsidP="00D1774E">
      <w:pPr>
        <w:spacing w:line="0" w:lineRule="atLeast"/>
        <w:ind w:left="2340" w:hanging="1620"/>
      </w:pPr>
      <w:r w:rsidRPr="00D1774E">
        <w:rPr>
          <w:b/>
          <w:bCs/>
        </w:rPr>
        <w:t>Spoken Languages:</w:t>
      </w:r>
      <w:r>
        <w:t xml:space="preserve">      </w:t>
      </w:r>
      <w:r w:rsidR="008472EE">
        <w:t xml:space="preserve"> </w:t>
      </w:r>
      <w:r>
        <w:t>English, Spanish</w:t>
      </w:r>
      <w:r>
        <w:tab/>
      </w:r>
    </w:p>
    <w:p w14:paraId="4038B7D1" w14:textId="77777777" w:rsidR="00BD4A4C" w:rsidRDefault="00BD4A4C">
      <w:pPr>
        <w:spacing w:line="4" w:lineRule="exact"/>
      </w:pPr>
    </w:p>
    <w:p w14:paraId="5AF09A07" w14:textId="77777777" w:rsidR="00BD4A4C" w:rsidRDefault="00EE736F" w:rsidP="00D1774E">
      <w:pPr>
        <w:spacing w:line="200" w:lineRule="exact"/>
      </w:pPr>
      <w:r>
        <w:t xml:space="preserve">            </w:t>
      </w:r>
    </w:p>
    <w:p w14:paraId="5B51D4DC" w14:textId="238C9FDB" w:rsidR="00BD4A4C" w:rsidRDefault="00B054B1" w:rsidP="001B36D1">
      <w:pPr>
        <w:spacing w:line="0" w:lineRule="atLeast"/>
        <w:jc w:val="center"/>
        <w:rPr>
          <w:b/>
          <w:sz w:val="22"/>
        </w:rPr>
      </w:pPr>
      <w:r>
        <w:rPr>
          <w:b/>
          <w:sz w:val="22"/>
        </w:rPr>
        <w:t>PROFESSIONAL EXPERIENCE</w:t>
      </w:r>
    </w:p>
    <w:p w14:paraId="6D5FDF59" w14:textId="77777777" w:rsidR="00BD4A4C" w:rsidRDefault="00BD4A4C">
      <w:pPr>
        <w:spacing w:line="20" w:lineRule="exact"/>
      </w:pPr>
    </w:p>
    <w:p w14:paraId="12085AF6" w14:textId="77777777" w:rsidR="00BD4A4C" w:rsidRDefault="00BD4A4C">
      <w:pPr>
        <w:spacing w:line="302" w:lineRule="exact"/>
      </w:pPr>
    </w:p>
    <w:p w14:paraId="65964C22" w14:textId="77777777" w:rsidR="00BD4A4C" w:rsidRDefault="00847E14">
      <w:pPr>
        <w:tabs>
          <w:tab w:val="left" w:pos="7340"/>
        </w:tabs>
        <w:spacing w:line="0" w:lineRule="atLeast"/>
        <w:ind w:left="720"/>
        <w:rPr>
          <w:sz w:val="21"/>
        </w:rPr>
      </w:pPr>
      <w:r>
        <w:rPr>
          <w:b/>
          <w:sz w:val="22"/>
        </w:rPr>
        <w:t xml:space="preserve">Visit Orlando – </w:t>
      </w:r>
      <w:r w:rsidR="00BD4A4C">
        <w:rPr>
          <w:b/>
          <w:sz w:val="22"/>
        </w:rPr>
        <w:t>W</w:t>
      </w:r>
      <w:r>
        <w:rPr>
          <w:b/>
          <w:sz w:val="22"/>
        </w:rPr>
        <w:t xml:space="preserve">eb Content Specialist   </w:t>
      </w:r>
      <w:r>
        <w:rPr>
          <w:b/>
          <w:sz w:val="22"/>
        </w:rPr>
        <w:tab/>
        <w:t xml:space="preserve">    </w:t>
      </w:r>
      <w:r w:rsidRPr="00847E14">
        <w:rPr>
          <w:sz w:val="22"/>
          <w:szCs w:val="22"/>
        </w:rPr>
        <w:t>October 2018</w:t>
      </w:r>
      <w:r w:rsidR="00BD4A4C" w:rsidRPr="00847E14">
        <w:rPr>
          <w:sz w:val="22"/>
          <w:szCs w:val="22"/>
        </w:rPr>
        <w:t xml:space="preserve"> - </w:t>
      </w:r>
      <w:r w:rsidR="00BC0A41">
        <w:rPr>
          <w:sz w:val="22"/>
          <w:szCs w:val="22"/>
        </w:rPr>
        <w:t>April</w:t>
      </w:r>
      <w:r w:rsidR="00544E4F">
        <w:rPr>
          <w:sz w:val="21"/>
        </w:rPr>
        <w:t xml:space="preserve"> </w:t>
      </w:r>
      <w:r w:rsidR="00BC0A41">
        <w:rPr>
          <w:sz w:val="21"/>
        </w:rPr>
        <w:t>2019</w:t>
      </w:r>
    </w:p>
    <w:p w14:paraId="51F39A1A" w14:textId="77777777" w:rsidR="00BD4A4C" w:rsidRDefault="00BD4A4C">
      <w:pPr>
        <w:spacing w:line="4" w:lineRule="exact"/>
      </w:pPr>
    </w:p>
    <w:p w14:paraId="096BCAEA" w14:textId="738902B6" w:rsidR="00FB07BE" w:rsidRPr="00FB07BE" w:rsidRDefault="00FB07BE" w:rsidP="00FB07BE">
      <w:pPr>
        <w:numPr>
          <w:ilvl w:val="0"/>
          <w:numId w:val="11"/>
        </w:numPr>
        <w:ind w:left="16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F41034">
        <w:rPr>
          <w:sz w:val="22"/>
          <w:szCs w:val="22"/>
        </w:rPr>
        <w:t>Develop</w:t>
      </w:r>
      <w:r w:rsidR="00134855">
        <w:rPr>
          <w:sz w:val="22"/>
          <w:szCs w:val="22"/>
        </w:rPr>
        <w:t xml:space="preserve">ed </w:t>
      </w:r>
      <w:r w:rsidR="00847E14" w:rsidRPr="009F2D5B">
        <w:rPr>
          <w:sz w:val="22"/>
          <w:szCs w:val="22"/>
        </w:rPr>
        <w:t>webpages using HTML in content management system (CMS), Agility </w:t>
      </w:r>
      <w:r w:rsidR="005D5DDC" w:rsidRPr="00FB07BE">
        <w:t xml:space="preserve">  </w:t>
      </w:r>
    </w:p>
    <w:p w14:paraId="075422F7" w14:textId="3B3B1DD5" w:rsidR="00FB07BE" w:rsidRDefault="00FB07BE" w:rsidP="00FB07BE">
      <w:pPr>
        <w:numPr>
          <w:ilvl w:val="0"/>
          <w:numId w:val="11"/>
        </w:numPr>
        <w:ind w:left="16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F41034">
        <w:rPr>
          <w:sz w:val="22"/>
          <w:szCs w:val="22"/>
        </w:rPr>
        <w:t>Utilized Jira to report progress and manage workflow</w:t>
      </w:r>
    </w:p>
    <w:p w14:paraId="4A6AD5C7" w14:textId="65644ECD" w:rsidR="00B054B1" w:rsidRDefault="00B054B1" w:rsidP="00FB07BE">
      <w:pPr>
        <w:numPr>
          <w:ilvl w:val="0"/>
          <w:numId w:val="11"/>
        </w:numPr>
        <w:ind w:left="1620"/>
        <w:rPr>
          <w:sz w:val="22"/>
          <w:szCs w:val="22"/>
        </w:rPr>
      </w:pPr>
      <w:r>
        <w:rPr>
          <w:sz w:val="22"/>
          <w:szCs w:val="22"/>
        </w:rPr>
        <w:t xml:space="preserve">   Followed Agile Scrum methodologies to ensure project </w:t>
      </w:r>
      <w:r w:rsidR="00722DDC">
        <w:rPr>
          <w:sz w:val="22"/>
          <w:szCs w:val="22"/>
        </w:rPr>
        <w:t>deliverables were met</w:t>
      </w:r>
    </w:p>
    <w:p w14:paraId="41CE1ACC" w14:textId="54300A41" w:rsidR="00FB07BE" w:rsidRDefault="00FB07BE" w:rsidP="00FB07BE">
      <w:pPr>
        <w:numPr>
          <w:ilvl w:val="0"/>
          <w:numId w:val="11"/>
        </w:numPr>
        <w:ind w:left="16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847E14" w:rsidRPr="009F2D5B">
        <w:rPr>
          <w:sz w:val="22"/>
          <w:szCs w:val="22"/>
        </w:rPr>
        <w:t>Ensure</w:t>
      </w:r>
      <w:r w:rsidR="00722DDC">
        <w:rPr>
          <w:sz w:val="22"/>
          <w:szCs w:val="22"/>
        </w:rPr>
        <w:t>d</w:t>
      </w:r>
      <w:r w:rsidR="00847E14" w:rsidRPr="009F2D5B">
        <w:rPr>
          <w:sz w:val="22"/>
          <w:szCs w:val="22"/>
        </w:rPr>
        <w:t xml:space="preserve"> appropriate use of SEO and web development best practices</w:t>
      </w:r>
    </w:p>
    <w:p w14:paraId="1AE6DF60" w14:textId="52063C26" w:rsidR="00FB07BE" w:rsidRDefault="00FB07BE" w:rsidP="00FB07BE">
      <w:pPr>
        <w:numPr>
          <w:ilvl w:val="0"/>
          <w:numId w:val="11"/>
        </w:numPr>
        <w:ind w:left="16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847E14" w:rsidRPr="009F2D5B">
        <w:rPr>
          <w:sz w:val="22"/>
          <w:szCs w:val="22"/>
        </w:rPr>
        <w:t>Collaborate</w:t>
      </w:r>
      <w:r w:rsidR="00F41034">
        <w:rPr>
          <w:sz w:val="22"/>
          <w:szCs w:val="22"/>
        </w:rPr>
        <w:t>d</w:t>
      </w:r>
      <w:r w:rsidR="00847E14" w:rsidRPr="009F2D5B">
        <w:rPr>
          <w:sz w:val="22"/>
          <w:szCs w:val="22"/>
        </w:rPr>
        <w:t xml:space="preserve"> with team </w:t>
      </w:r>
      <w:r w:rsidR="00F41034">
        <w:rPr>
          <w:sz w:val="22"/>
          <w:szCs w:val="22"/>
        </w:rPr>
        <w:t xml:space="preserve">members </w:t>
      </w:r>
      <w:r w:rsidR="00847E14" w:rsidRPr="009F2D5B">
        <w:rPr>
          <w:sz w:val="22"/>
          <w:szCs w:val="22"/>
        </w:rPr>
        <w:t xml:space="preserve">to problem solve </w:t>
      </w:r>
      <w:r w:rsidR="00F41034">
        <w:rPr>
          <w:sz w:val="22"/>
          <w:szCs w:val="22"/>
        </w:rPr>
        <w:t xml:space="preserve">critical </w:t>
      </w:r>
      <w:r w:rsidR="00847E14" w:rsidRPr="009F2D5B">
        <w:rPr>
          <w:sz w:val="22"/>
          <w:szCs w:val="22"/>
        </w:rPr>
        <w:t>issues </w:t>
      </w:r>
    </w:p>
    <w:p w14:paraId="6D7C1396" w14:textId="675BC31D" w:rsidR="00BD4A4C" w:rsidRPr="00A45114" w:rsidRDefault="00FB07BE" w:rsidP="00A45114">
      <w:pPr>
        <w:numPr>
          <w:ilvl w:val="0"/>
          <w:numId w:val="11"/>
        </w:numPr>
        <w:ind w:left="16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A45114">
        <w:rPr>
          <w:sz w:val="22"/>
          <w:szCs w:val="22"/>
        </w:rPr>
        <w:t xml:space="preserve">Tested </w:t>
      </w:r>
      <w:r w:rsidR="00722DDC">
        <w:rPr>
          <w:sz w:val="22"/>
          <w:szCs w:val="22"/>
        </w:rPr>
        <w:t>individual webpages to assure</w:t>
      </w:r>
      <w:r w:rsidR="00847E14" w:rsidRPr="009F2D5B">
        <w:rPr>
          <w:sz w:val="22"/>
          <w:szCs w:val="22"/>
        </w:rPr>
        <w:t xml:space="preserve"> cross browser </w:t>
      </w:r>
      <w:r w:rsidR="00A45114" w:rsidRPr="009F2D5B">
        <w:rPr>
          <w:sz w:val="22"/>
          <w:szCs w:val="22"/>
        </w:rPr>
        <w:t>compatibility and</w:t>
      </w:r>
      <w:r w:rsidR="00A45114">
        <w:rPr>
          <w:sz w:val="22"/>
          <w:szCs w:val="22"/>
        </w:rPr>
        <w:t xml:space="preserve"> performance</w:t>
      </w:r>
    </w:p>
    <w:p w14:paraId="4C085D33" w14:textId="77777777" w:rsidR="00847E14" w:rsidRDefault="00847E14" w:rsidP="00FB07BE">
      <w:pPr>
        <w:tabs>
          <w:tab w:val="left" w:pos="7780"/>
        </w:tabs>
        <w:spacing w:line="0" w:lineRule="atLeast"/>
        <w:ind w:left="1620" w:hanging="360"/>
        <w:rPr>
          <w:b/>
          <w:sz w:val="22"/>
        </w:rPr>
      </w:pPr>
    </w:p>
    <w:p w14:paraId="77EC432B" w14:textId="6145406B" w:rsidR="00847E14" w:rsidRDefault="00847E14" w:rsidP="000B5F4B">
      <w:pPr>
        <w:tabs>
          <w:tab w:val="left" w:pos="7780"/>
        </w:tabs>
        <w:spacing w:line="0" w:lineRule="atLeast"/>
        <w:ind w:left="720" w:right="20"/>
        <w:rPr>
          <w:sz w:val="22"/>
        </w:rPr>
      </w:pPr>
      <w:r>
        <w:rPr>
          <w:b/>
          <w:sz w:val="22"/>
        </w:rPr>
        <w:t>Web Developer – Freelancer</w:t>
      </w:r>
      <w:r>
        <w:tab/>
      </w:r>
      <w:r w:rsidR="00924FF9">
        <w:t xml:space="preserve"> </w:t>
      </w:r>
      <w:r>
        <w:rPr>
          <w:sz w:val="22"/>
        </w:rPr>
        <w:t>January 2016 – Present</w:t>
      </w:r>
    </w:p>
    <w:p w14:paraId="3DD9BA10" w14:textId="77777777" w:rsidR="00847E14" w:rsidRDefault="00847E14" w:rsidP="00847E14">
      <w:pPr>
        <w:spacing w:line="3" w:lineRule="exact"/>
      </w:pPr>
    </w:p>
    <w:p w14:paraId="64C3D1F3" w14:textId="11CC6417" w:rsidR="00847E14" w:rsidRDefault="00FD6A3F" w:rsidP="00FD6A3F">
      <w:pPr>
        <w:numPr>
          <w:ilvl w:val="0"/>
          <w:numId w:val="6"/>
        </w:numPr>
        <w:tabs>
          <w:tab w:val="left" w:pos="1260"/>
        </w:tabs>
        <w:spacing w:line="0" w:lineRule="atLeast"/>
        <w:ind w:left="1530" w:hanging="270"/>
        <w:rPr>
          <w:rFonts w:ascii="Arial" w:eastAsia="Arial" w:hAnsi="Arial"/>
          <w:sz w:val="16"/>
        </w:rPr>
      </w:pPr>
      <w:r>
        <w:rPr>
          <w:sz w:val="22"/>
        </w:rPr>
        <w:t xml:space="preserve">   </w:t>
      </w:r>
      <w:r w:rsidR="00F41034">
        <w:rPr>
          <w:sz w:val="22"/>
        </w:rPr>
        <w:t>Collect</w:t>
      </w:r>
      <w:r w:rsidR="00722DDC">
        <w:rPr>
          <w:sz w:val="22"/>
        </w:rPr>
        <w:t xml:space="preserve"> </w:t>
      </w:r>
      <w:r w:rsidR="00F41034">
        <w:rPr>
          <w:sz w:val="22"/>
        </w:rPr>
        <w:t>customer requirements and manag</w:t>
      </w:r>
      <w:r w:rsidR="001E7B08">
        <w:rPr>
          <w:sz w:val="22"/>
        </w:rPr>
        <w:t>e</w:t>
      </w:r>
      <w:r w:rsidR="00F41034">
        <w:rPr>
          <w:sz w:val="22"/>
        </w:rPr>
        <w:t xml:space="preserve"> stakeholder expectations</w:t>
      </w:r>
    </w:p>
    <w:p w14:paraId="475A44D3" w14:textId="77777777" w:rsidR="00847E14" w:rsidRDefault="00847E14" w:rsidP="00847E14">
      <w:pPr>
        <w:spacing w:line="1" w:lineRule="exact"/>
        <w:rPr>
          <w:rFonts w:ascii="Arial" w:eastAsia="Arial" w:hAnsi="Arial"/>
          <w:sz w:val="16"/>
        </w:rPr>
      </w:pPr>
    </w:p>
    <w:p w14:paraId="6D0F1B8E" w14:textId="5E468BC0" w:rsidR="00847E14" w:rsidRDefault="00847E14" w:rsidP="00FD6A3F">
      <w:pPr>
        <w:numPr>
          <w:ilvl w:val="0"/>
          <w:numId w:val="6"/>
        </w:numPr>
        <w:tabs>
          <w:tab w:val="left" w:pos="1620"/>
        </w:tabs>
        <w:spacing w:line="0" w:lineRule="atLeast"/>
        <w:ind w:left="1260" w:firstLine="0"/>
        <w:rPr>
          <w:rFonts w:ascii="Arial" w:eastAsia="Arial" w:hAnsi="Arial"/>
          <w:sz w:val="16"/>
        </w:rPr>
      </w:pPr>
      <w:r>
        <w:rPr>
          <w:sz w:val="22"/>
        </w:rPr>
        <w:t>Create and edit web code using JavaScript, HTML, CSS, Bootstrap</w:t>
      </w:r>
      <w:r w:rsidR="00F41034">
        <w:rPr>
          <w:sz w:val="22"/>
        </w:rPr>
        <w:t>, Animations, Flexbox</w:t>
      </w:r>
    </w:p>
    <w:p w14:paraId="77A10CAB" w14:textId="536C301F" w:rsidR="00847E14" w:rsidRPr="00722DDC" w:rsidRDefault="00847E14" w:rsidP="00FD6A3F">
      <w:pPr>
        <w:numPr>
          <w:ilvl w:val="0"/>
          <w:numId w:val="6"/>
        </w:numPr>
        <w:tabs>
          <w:tab w:val="left" w:pos="1620"/>
        </w:tabs>
        <w:spacing w:line="0" w:lineRule="atLeast"/>
        <w:ind w:left="1620"/>
        <w:rPr>
          <w:rFonts w:ascii="Arial" w:eastAsia="Arial" w:hAnsi="Arial"/>
          <w:sz w:val="16"/>
        </w:rPr>
      </w:pPr>
      <w:r>
        <w:rPr>
          <w:sz w:val="22"/>
        </w:rPr>
        <w:t>Develop</w:t>
      </w:r>
      <w:r w:rsidR="00677C1E">
        <w:rPr>
          <w:sz w:val="22"/>
        </w:rPr>
        <w:t>/Design</w:t>
      </w:r>
      <w:r>
        <w:rPr>
          <w:sz w:val="22"/>
        </w:rPr>
        <w:t xml:space="preserve"> mobile first websites using modern frameworks/libraries</w:t>
      </w:r>
    </w:p>
    <w:p w14:paraId="787EFA43" w14:textId="68122D3D" w:rsidR="00722DDC" w:rsidRDefault="00491170" w:rsidP="00FD6A3F">
      <w:pPr>
        <w:numPr>
          <w:ilvl w:val="0"/>
          <w:numId w:val="6"/>
        </w:numPr>
        <w:tabs>
          <w:tab w:val="left" w:pos="1620"/>
        </w:tabs>
        <w:spacing w:line="0" w:lineRule="atLeast"/>
        <w:ind w:left="1620"/>
        <w:rPr>
          <w:rFonts w:eastAsia="Arial"/>
          <w:sz w:val="22"/>
          <w:szCs w:val="22"/>
        </w:rPr>
      </w:pPr>
      <w:r w:rsidRPr="00491170">
        <w:rPr>
          <w:rFonts w:eastAsia="Arial"/>
          <w:sz w:val="22"/>
          <w:szCs w:val="22"/>
        </w:rPr>
        <w:t>Plan and execut</w:t>
      </w:r>
      <w:r>
        <w:rPr>
          <w:rFonts w:eastAsia="Arial"/>
          <w:sz w:val="22"/>
          <w:szCs w:val="22"/>
        </w:rPr>
        <w:t>e</w:t>
      </w:r>
      <w:r w:rsidRPr="00491170">
        <w:rPr>
          <w:rFonts w:eastAsia="Arial"/>
          <w:sz w:val="22"/>
          <w:szCs w:val="22"/>
        </w:rPr>
        <w:t xml:space="preserve"> </w:t>
      </w:r>
      <w:r>
        <w:rPr>
          <w:rFonts w:eastAsia="Arial"/>
          <w:sz w:val="22"/>
          <w:szCs w:val="22"/>
        </w:rPr>
        <w:t xml:space="preserve">different </w:t>
      </w:r>
      <w:r w:rsidRPr="00491170">
        <w:rPr>
          <w:rFonts w:eastAsia="Arial"/>
          <w:sz w:val="22"/>
          <w:szCs w:val="22"/>
        </w:rPr>
        <w:t xml:space="preserve">budget </w:t>
      </w:r>
      <w:r>
        <w:rPr>
          <w:rFonts w:eastAsia="Arial"/>
          <w:sz w:val="22"/>
          <w:szCs w:val="22"/>
        </w:rPr>
        <w:t>options</w:t>
      </w:r>
      <w:r w:rsidRPr="00491170">
        <w:rPr>
          <w:rFonts w:eastAsia="Arial"/>
          <w:sz w:val="22"/>
          <w:szCs w:val="22"/>
        </w:rPr>
        <w:t xml:space="preserve"> for present and future customers</w:t>
      </w:r>
    </w:p>
    <w:p w14:paraId="1C5E59D9" w14:textId="200FA9B0" w:rsidR="001E7B08" w:rsidRPr="00CE78EB" w:rsidRDefault="001E7B08" w:rsidP="001E7B08">
      <w:pPr>
        <w:numPr>
          <w:ilvl w:val="0"/>
          <w:numId w:val="6"/>
        </w:numPr>
        <w:ind w:left="1620"/>
        <w:rPr>
          <w:sz w:val="22"/>
          <w:szCs w:val="22"/>
        </w:rPr>
      </w:pPr>
      <w:r>
        <w:t xml:space="preserve">   </w:t>
      </w:r>
      <w:r w:rsidRPr="00CE78EB">
        <w:rPr>
          <w:sz w:val="22"/>
          <w:szCs w:val="22"/>
        </w:rPr>
        <w:t>Develop user-friendly architecture by programming site navigation, links/widgets, and organizing site content for a better user experience.</w:t>
      </w:r>
    </w:p>
    <w:p w14:paraId="78700683" w14:textId="524121C9" w:rsidR="001B36D1" w:rsidRPr="00A45114" w:rsidRDefault="001E7B08" w:rsidP="00A45114">
      <w:r>
        <w:rPr>
          <w:sz w:val="22"/>
        </w:rPr>
        <w:tab/>
      </w:r>
      <w:bookmarkStart w:id="0" w:name="_GoBack"/>
      <w:bookmarkEnd w:id="0"/>
    </w:p>
    <w:tbl>
      <w:tblPr>
        <w:tblW w:w="99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0"/>
        <w:gridCol w:w="2420"/>
      </w:tblGrid>
      <w:tr w:rsidR="001B36D1" w14:paraId="5C3E9BE9" w14:textId="77777777" w:rsidTr="00F61561">
        <w:trPr>
          <w:trHeight w:val="268"/>
        </w:trPr>
        <w:tc>
          <w:tcPr>
            <w:tcW w:w="7500" w:type="dxa"/>
            <w:shd w:val="clear" w:color="auto" w:fill="auto"/>
            <w:vAlign w:val="bottom"/>
          </w:tcPr>
          <w:p w14:paraId="0963121F" w14:textId="77777777" w:rsidR="001B36D1" w:rsidRDefault="001B36D1" w:rsidP="001E7B08">
            <w:pPr>
              <w:spacing w:line="0" w:lineRule="atLeast"/>
              <w:ind w:right="-2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PROJECTS</w:t>
            </w:r>
          </w:p>
          <w:p w14:paraId="38BAE6A2" w14:textId="77777777" w:rsidR="001B36D1" w:rsidRDefault="001B36D1" w:rsidP="00F61561">
            <w:pPr>
              <w:spacing w:line="0" w:lineRule="atLeast"/>
              <w:ind w:left="720" w:right="-2403"/>
              <w:jc w:val="center"/>
              <w:rPr>
                <w:b/>
                <w:sz w:val="22"/>
              </w:rPr>
            </w:pPr>
          </w:p>
          <w:p w14:paraId="752EB79B" w14:textId="77777777" w:rsidR="001B36D1" w:rsidRDefault="001B36D1" w:rsidP="00F61561">
            <w:pPr>
              <w:spacing w:line="0" w:lineRule="atLeast"/>
              <w:ind w:left="720"/>
              <w:rPr>
                <w:color w:val="548DD4"/>
                <w:sz w:val="22"/>
              </w:rPr>
            </w:pPr>
            <w:r>
              <w:rPr>
                <w:b/>
                <w:sz w:val="22"/>
              </w:rPr>
              <w:t xml:space="preserve">Neighborhood Map </w:t>
            </w:r>
            <w:r>
              <w:rPr>
                <w:color w:val="548DD4"/>
                <w:sz w:val="22"/>
              </w:rPr>
              <w:t xml:space="preserve">– </w:t>
            </w:r>
            <w:hyperlink r:id="rId11" w:history="1">
              <w:r>
                <w:rPr>
                  <w:color w:val="548DD4"/>
                  <w:sz w:val="22"/>
                </w:rPr>
                <w:t xml:space="preserve">GITHUB LINK </w:t>
              </w:r>
            </w:hyperlink>
            <w:r>
              <w:rPr>
                <w:color w:val="548DD4"/>
                <w:sz w:val="22"/>
              </w:rPr>
              <w:t xml:space="preserve">– </w:t>
            </w:r>
            <w:hyperlink r:id="rId12" w:history="1">
              <w:r>
                <w:rPr>
                  <w:color w:val="548DD4"/>
                  <w:sz w:val="22"/>
                </w:rPr>
                <w:t>LIVE DEMO</w:t>
              </w:r>
            </w:hyperlink>
          </w:p>
        </w:tc>
        <w:tc>
          <w:tcPr>
            <w:tcW w:w="2420" w:type="dxa"/>
            <w:shd w:val="clear" w:color="auto" w:fill="auto"/>
            <w:vAlign w:val="bottom"/>
          </w:tcPr>
          <w:p w14:paraId="1C469E96" w14:textId="50BB38E5" w:rsidR="001B36D1" w:rsidRDefault="001B36D1" w:rsidP="00F61561">
            <w:pPr>
              <w:spacing w:line="0" w:lineRule="atLeast"/>
              <w:ind w:left="960"/>
              <w:rPr>
                <w:sz w:val="22"/>
              </w:rPr>
            </w:pPr>
            <w:r>
              <w:rPr>
                <w:sz w:val="22"/>
              </w:rPr>
              <w:t>November 2018</w:t>
            </w:r>
          </w:p>
        </w:tc>
      </w:tr>
    </w:tbl>
    <w:p w14:paraId="68F0150E" w14:textId="77777777" w:rsidR="001B36D1" w:rsidRDefault="001B36D1" w:rsidP="001B36D1">
      <w:pPr>
        <w:numPr>
          <w:ilvl w:val="0"/>
          <w:numId w:val="1"/>
        </w:numPr>
        <w:tabs>
          <w:tab w:val="left" w:pos="1620"/>
        </w:tabs>
        <w:spacing w:line="0" w:lineRule="atLeast"/>
        <w:ind w:left="1620" w:hanging="360"/>
        <w:rPr>
          <w:rFonts w:ascii="Arial" w:eastAsia="Arial" w:hAnsi="Arial"/>
          <w:sz w:val="16"/>
        </w:rPr>
      </w:pPr>
      <w:r>
        <w:rPr>
          <w:sz w:val="22"/>
        </w:rPr>
        <w:t>Single page application built with HTML5, CSS3, JSX, React and JavaScript.</w:t>
      </w:r>
    </w:p>
    <w:p w14:paraId="5D64AB00" w14:textId="77777777" w:rsidR="001B36D1" w:rsidRDefault="001B36D1" w:rsidP="00A45114">
      <w:pPr>
        <w:numPr>
          <w:ilvl w:val="0"/>
          <w:numId w:val="1"/>
        </w:numPr>
        <w:tabs>
          <w:tab w:val="left" w:pos="1620"/>
        </w:tabs>
        <w:spacing w:line="0" w:lineRule="atLeast"/>
        <w:ind w:left="1620" w:right="20" w:hanging="359"/>
        <w:rPr>
          <w:rFonts w:ascii="Arial" w:eastAsia="Arial" w:hAnsi="Arial"/>
          <w:sz w:val="16"/>
        </w:rPr>
      </w:pPr>
      <w:r>
        <w:rPr>
          <w:sz w:val="22"/>
        </w:rPr>
        <w:t>Developed using the Google maps API and third-party API from Fourth square.</w:t>
      </w:r>
    </w:p>
    <w:p w14:paraId="7A0114EF" w14:textId="77777777" w:rsidR="001B36D1" w:rsidRDefault="001B36D1" w:rsidP="001B36D1">
      <w:pPr>
        <w:numPr>
          <w:ilvl w:val="0"/>
          <w:numId w:val="1"/>
        </w:numPr>
        <w:tabs>
          <w:tab w:val="left" w:pos="1620"/>
        </w:tabs>
        <w:spacing w:line="0" w:lineRule="atLeast"/>
        <w:ind w:left="1620" w:hanging="360"/>
        <w:rPr>
          <w:rFonts w:ascii="Arial" w:eastAsia="Arial" w:hAnsi="Arial"/>
          <w:sz w:val="16"/>
        </w:rPr>
      </w:pPr>
      <w:r>
        <w:rPr>
          <w:sz w:val="22"/>
        </w:rPr>
        <w:t>Project initialized using create-react-app</w:t>
      </w:r>
    </w:p>
    <w:p w14:paraId="168D1148" w14:textId="77777777" w:rsidR="001B36D1" w:rsidRDefault="001B36D1" w:rsidP="001B36D1">
      <w:pPr>
        <w:spacing w:line="250" w:lineRule="exact"/>
      </w:pPr>
    </w:p>
    <w:p w14:paraId="3CDCC5C2" w14:textId="5F0E9BF1" w:rsidR="001B36D1" w:rsidRDefault="001B36D1" w:rsidP="00924FF9">
      <w:pPr>
        <w:tabs>
          <w:tab w:val="left" w:pos="9000"/>
        </w:tabs>
        <w:spacing w:line="0" w:lineRule="atLeast"/>
        <w:ind w:left="720" w:right="20"/>
        <w:rPr>
          <w:color w:val="548DD4"/>
          <w:sz w:val="21"/>
        </w:rPr>
      </w:pPr>
      <w:r>
        <w:rPr>
          <w:b/>
          <w:sz w:val="22"/>
        </w:rPr>
        <w:t xml:space="preserve">Pixel Art Maker </w:t>
      </w:r>
      <w:r>
        <w:rPr>
          <w:color w:val="548DD4"/>
          <w:sz w:val="22"/>
        </w:rPr>
        <w:t xml:space="preserve">– </w:t>
      </w:r>
      <w:hyperlink r:id="rId13" w:history="1">
        <w:r>
          <w:rPr>
            <w:color w:val="548DD4"/>
            <w:sz w:val="22"/>
          </w:rPr>
          <w:t xml:space="preserve">GITHUB LINK </w:t>
        </w:r>
      </w:hyperlink>
      <w:r>
        <w:rPr>
          <w:color w:val="548DD4"/>
          <w:sz w:val="22"/>
        </w:rPr>
        <w:t xml:space="preserve">- </w:t>
      </w:r>
      <w:hyperlink r:id="rId14" w:history="1">
        <w:r>
          <w:rPr>
            <w:color w:val="548DD4"/>
            <w:sz w:val="22"/>
          </w:rPr>
          <w:t>LIVE DEMO</w:t>
        </w:r>
      </w:hyperlink>
      <w:r>
        <w:rPr>
          <w:color w:val="548DD4"/>
          <w:sz w:val="22"/>
        </w:rPr>
        <w:tab/>
      </w:r>
      <w:r w:rsidR="00924FF9">
        <w:rPr>
          <w:color w:val="548DD4"/>
          <w:sz w:val="22"/>
        </w:rPr>
        <w:t xml:space="preserve"> </w:t>
      </w:r>
      <w:r w:rsidRPr="00BD4A4C">
        <w:rPr>
          <w:color w:val="000000"/>
          <w:sz w:val="21"/>
        </w:rPr>
        <w:t>July 2018</w:t>
      </w:r>
    </w:p>
    <w:p w14:paraId="7C9B6BB4" w14:textId="77777777" w:rsidR="001B36D1" w:rsidRDefault="001B36D1" w:rsidP="001B36D1">
      <w:pPr>
        <w:spacing w:line="4" w:lineRule="exact"/>
      </w:pPr>
    </w:p>
    <w:p w14:paraId="717FDC7D" w14:textId="77777777" w:rsidR="001B36D1" w:rsidRDefault="001B36D1" w:rsidP="001B36D1">
      <w:pPr>
        <w:numPr>
          <w:ilvl w:val="0"/>
          <w:numId w:val="2"/>
        </w:numPr>
        <w:tabs>
          <w:tab w:val="left" w:pos="1620"/>
        </w:tabs>
        <w:spacing w:line="0" w:lineRule="atLeast"/>
        <w:ind w:left="1620" w:hanging="359"/>
        <w:rPr>
          <w:rFonts w:ascii="Arial" w:eastAsia="Arial" w:hAnsi="Arial"/>
          <w:sz w:val="16"/>
        </w:rPr>
      </w:pPr>
      <w:r>
        <w:rPr>
          <w:sz w:val="22"/>
        </w:rPr>
        <w:t>Designed single page application with HTML5, CSS3, and JavaScript.</w:t>
      </w:r>
    </w:p>
    <w:p w14:paraId="513A8A3D" w14:textId="77777777" w:rsidR="001B36D1" w:rsidRDefault="001B36D1" w:rsidP="001B36D1">
      <w:pPr>
        <w:numPr>
          <w:ilvl w:val="0"/>
          <w:numId w:val="2"/>
        </w:numPr>
        <w:tabs>
          <w:tab w:val="left" w:pos="1620"/>
        </w:tabs>
        <w:spacing w:line="0" w:lineRule="atLeast"/>
        <w:ind w:left="1620" w:hanging="359"/>
        <w:rPr>
          <w:rFonts w:ascii="Arial" w:eastAsia="Arial" w:hAnsi="Arial"/>
          <w:sz w:val="16"/>
        </w:rPr>
      </w:pPr>
      <w:r>
        <w:rPr>
          <w:sz w:val="22"/>
        </w:rPr>
        <w:t>Built responsive layout with Flexbox and custom media queries.</w:t>
      </w:r>
    </w:p>
    <w:p w14:paraId="4DD6367A" w14:textId="77777777" w:rsidR="001B36D1" w:rsidRDefault="001B36D1" w:rsidP="001B36D1">
      <w:pPr>
        <w:numPr>
          <w:ilvl w:val="0"/>
          <w:numId w:val="2"/>
        </w:numPr>
        <w:tabs>
          <w:tab w:val="left" w:pos="1620"/>
        </w:tabs>
        <w:spacing w:line="0" w:lineRule="atLeast"/>
        <w:ind w:left="1620" w:hanging="359"/>
        <w:rPr>
          <w:rFonts w:ascii="Arial" w:eastAsia="Arial" w:hAnsi="Arial"/>
          <w:sz w:val="16"/>
        </w:rPr>
      </w:pPr>
      <w:r>
        <w:rPr>
          <w:sz w:val="22"/>
        </w:rPr>
        <w:t>Used DOM manipulation and events to create a dynamic drawing board.</w:t>
      </w:r>
    </w:p>
    <w:p w14:paraId="2DF4CAE0" w14:textId="77777777" w:rsidR="001B36D1" w:rsidRDefault="001B36D1" w:rsidP="001B36D1">
      <w:pPr>
        <w:spacing w:line="250" w:lineRule="exact"/>
      </w:pPr>
    </w:p>
    <w:p w14:paraId="2317C413" w14:textId="584D83EE" w:rsidR="001B36D1" w:rsidRDefault="001B36D1" w:rsidP="001B36D1">
      <w:pPr>
        <w:tabs>
          <w:tab w:val="left" w:pos="8460"/>
        </w:tabs>
        <w:spacing w:line="0" w:lineRule="atLeast"/>
        <w:ind w:left="720"/>
        <w:rPr>
          <w:b/>
          <w:sz w:val="22"/>
        </w:rPr>
      </w:pPr>
      <w:r>
        <w:rPr>
          <w:b/>
          <w:sz w:val="22"/>
        </w:rPr>
        <w:t xml:space="preserve">Memory Game </w:t>
      </w:r>
      <w:r>
        <w:rPr>
          <w:b/>
          <w:color w:val="548DD4"/>
          <w:sz w:val="22"/>
        </w:rPr>
        <w:t>–</w:t>
      </w:r>
      <w:r>
        <w:rPr>
          <w:b/>
          <w:sz w:val="22"/>
        </w:rPr>
        <w:t xml:space="preserve"> </w:t>
      </w:r>
      <w:hyperlink r:id="rId15" w:history="1">
        <w:r>
          <w:rPr>
            <w:color w:val="548DD4"/>
            <w:sz w:val="22"/>
          </w:rPr>
          <w:t xml:space="preserve">GITHUB LINK </w:t>
        </w:r>
      </w:hyperlink>
      <w:r>
        <w:rPr>
          <w:b/>
          <w:sz w:val="22"/>
        </w:rPr>
        <w:t xml:space="preserve">– </w:t>
      </w:r>
      <w:hyperlink r:id="rId16" w:history="1">
        <w:r>
          <w:rPr>
            <w:color w:val="548DD4"/>
            <w:sz w:val="22"/>
          </w:rPr>
          <w:t>LIVE DEMO</w:t>
        </w:r>
      </w:hyperlink>
      <w:r>
        <w:rPr>
          <w:b/>
          <w:sz w:val="22"/>
        </w:rPr>
        <w:tab/>
      </w:r>
      <w:r w:rsidR="00A45114">
        <w:rPr>
          <w:b/>
          <w:sz w:val="22"/>
        </w:rPr>
        <w:t xml:space="preserve"> </w:t>
      </w:r>
      <w:r w:rsidRPr="0092566E">
        <w:rPr>
          <w:sz w:val="22"/>
        </w:rPr>
        <w:t>December 2017</w:t>
      </w:r>
    </w:p>
    <w:p w14:paraId="61C9D86E" w14:textId="77777777" w:rsidR="001B36D1" w:rsidRDefault="001B36D1" w:rsidP="001B36D1">
      <w:pPr>
        <w:spacing w:line="4" w:lineRule="exact"/>
      </w:pPr>
    </w:p>
    <w:p w14:paraId="1780D166" w14:textId="77777777" w:rsidR="001B36D1" w:rsidRDefault="001B36D1" w:rsidP="001B36D1">
      <w:pPr>
        <w:numPr>
          <w:ilvl w:val="0"/>
          <w:numId w:val="3"/>
        </w:numPr>
        <w:tabs>
          <w:tab w:val="left" w:pos="1620"/>
        </w:tabs>
        <w:spacing w:line="0" w:lineRule="atLeast"/>
        <w:ind w:left="1620" w:hanging="359"/>
        <w:rPr>
          <w:rFonts w:ascii="Arial" w:eastAsia="Arial" w:hAnsi="Arial"/>
          <w:sz w:val="16"/>
        </w:rPr>
      </w:pPr>
      <w:r>
        <w:rPr>
          <w:sz w:val="22"/>
        </w:rPr>
        <w:t>Developed this game with HTML5, CSS3, and JavaScript.</w:t>
      </w:r>
    </w:p>
    <w:p w14:paraId="43EDFCF0" w14:textId="77777777" w:rsidR="001B36D1" w:rsidRDefault="001B36D1" w:rsidP="001B36D1">
      <w:pPr>
        <w:numPr>
          <w:ilvl w:val="0"/>
          <w:numId w:val="3"/>
        </w:numPr>
        <w:tabs>
          <w:tab w:val="left" w:pos="1620"/>
        </w:tabs>
        <w:spacing w:line="0" w:lineRule="atLeast"/>
        <w:ind w:left="1620" w:hanging="359"/>
        <w:rPr>
          <w:rFonts w:ascii="Arial" w:eastAsia="Arial" w:hAnsi="Arial"/>
          <w:sz w:val="16"/>
        </w:rPr>
      </w:pPr>
      <w:r>
        <w:rPr>
          <w:sz w:val="22"/>
        </w:rPr>
        <w:t>Achieved functionalities by using arrays methods, functions and DOM manipulation.</w:t>
      </w:r>
    </w:p>
    <w:p w14:paraId="1C0D5696" w14:textId="77777777" w:rsidR="001B36D1" w:rsidRPr="00525A60" w:rsidRDefault="001B36D1" w:rsidP="001B36D1">
      <w:pPr>
        <w:tabs>
          <w:tab w:val="left" w:pos="1620"/>
        </w:tabs>
        <w:spacing w:line="0" w:lineRule="atLeast"/>
        <w:rPr>
          <w:rFonts w:ascii="Arial" w:eastAsia="Arial" w:hAnsi="Arial"/>
          <w:sz w:val="16"/>
        </w:rPr>
      </w:pPr>
    </w:p>
    <w:p w14:paraId="08AE89E3" w14:textId="77777777" w:rsidR="00A45114" w:rsidRDefault="00A45114" w:rsidP="00A45114">
      <w:pPr>
        <w:tabs>
          <w:tab w:val="left" w:pos="1620"/>
        </w:tabs>
        <w:spacing w:line="0" w:lineRule="atLeast"/>
        <w:jc w:val="center"/>
        <w:rPr>
          <w:b/>
          <w:bCs/>
          <w:sz w:val="22"/>
        </w:rPr>
      </w:pPr>
    </w:p>
    <w:p w14:paraId="39922FC6" w14:textId="15F59053" w:rsidR="00525A60" w:rsidRDefault="00525A60" w:rsidP="00A45114">
      <w:pPr>
        <w:tabs>
          <w:tab w:val="left" w:pos="1620"/>
        </w:tabs>
        <w:spacing w:line="0" w:lineRule="atLeast"/>
        <w:jc w:val="center"/>
        <w:rPr>
          <w:b/>
          <w:bCs/>
          <w:sz w:val="22"/>
        </w:rPr>
      </w:pPr>
      <w:r w:rsidRPr="00525A60">
        <w:rPr>
          <w:b/>
          <w:bCs/>
          <w:sz w:val="22"/>
        </w:rPr>
        <w:t>EDUCATION</w:t>
      </w:r>
    </w:p>
    <w:tbl>
      <w:tblPr>
        <w:tblW w:w="100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7"/>
        <w:gridCol w:w="2649"/>
      </w:tblGrid>
      <w:tr w:rsidR="00A45114" w14:paraId="4C683095" w14:textId="77777777" w:rsidTr="00A45114">
        <w:trPr>
          <w:trHeight w:val="94"/>
        </w:trPr>
        <w:tc>
          <w:tcPr>
            <w:tcW w:w="7367" w:type="dxa"/>
            <w:shd w:val="clear" w:color="auto" w:fill="auto"/>
            <w:vAlign w:val="bottom"/>
          </w:tcPr>
          <w:p w14:paraId="57947618" w14:textId="77777777" w:rsidR="00A45114" w:rsidRPr="001D1E7A" w:rsidRDefault="00A45114" w:rsidP="00A408A0">
            <w:pPr>
              <w:spacing w:line="0" w:lineRule="atLeast"/>
              <w:ind w:left="720"/>
              <w:rPr>
                <w:sz w:val="22"/>
                <w:szCs w:val="22"/>
              </w:rPr>
            </w:pPr>
            <w:r w:rsidRPr="001D1E7A">
              <w:rPr>
                <w:b/>
                <w:sz w:val="22"/>
                <w:szCs w:val="22"/>
              </w:rPr>
              <w:t xml:space="preserve">Udacity – </w:t>
            </w:r>
            <w:r w:rsidRPr="001D1E7A">
              <w:rPr>
                <w:sz w:val="22"/>
                <w:szCs w:val="22"/>
              </w:rPr>
              <w:t>Front End Developer Nanodegree certification</w:t>
            </w:r>
          </w:p>
        </w:tc>
        <w:tc>
          <w:tcPr>
            <w:tcW w:w="2649" w:type="dxa"/>
            <w:shd w:val="clear" w:color="auto" w:fill="auto"/>
            <w:vAlign w:val="bottom"/>
          </w:tcPr>
          <w:p w14:paraId="7583628A" w14:textId="7CB7B590" w:rsidR="00A45114" w:rsidRPr="001D1E7A" w:rsidRDefault="00A45114" w:rsidP="00A45114">
            <w:pPr>
              <w:spacing w:line="0" w:lineRule="atLeast"/>
              <w:ind w:right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</w:t>
            </w:r>
            <w:r w:rsidRPr="001D1E7A">
              <w:rPr>
                <w:sz w:val="22"/>
                <w:szCs w:val="22"/>
              </w:rPr>
              <w:t>November 2018</w:t>
            </w:r>
          </w:p>
        </w:tc>
      </w:tr>
      <w:tr w:rsidR="00A45114" w14:paraId="3AA958C9" w14:textId="77777777" w:rsidTr="00A45114">
        <w:trPr>
          <w:trHeight w:val="110"/>
        </w:trPr>
        <w:tc>
          <w:tcPr>
            <w:tcW w:w="7367" w:type="dxa"/>
            <w:shd w:val="clear" w:color="auto" w:fill="auto"/>
            <w:vAlign w:val="bottom"/>
          </w:tcPr>
          <w:p w14:paraId="541CA60F" w14:textId="77777777" w:rsidR="00A45114" w:rsidRPr="001D1E7A" w:rsidRDefault="00A45114" w:rsidP="00A408A0">
            <w:pPr>
              <w:spacing w:line="0" w:lineRule="atLeast"/>
              <w:ind w:left="720"/>
              <w:rPr>
                <w:sz w:val="22"/>
                <w:szCs w:val="22"/>
              </w:rPr>
            </w:pPr>
            <w:r w:rsidRPr="001D1E7A">
              <w:rPr>
                <w:b/>
                <w:sz w:val="22"/>
                <w:szCs w:val="22"/>
              </w:rPr>
              <w:t xml:space="preserve">Florida State University </w:t>
            </w:r>
            <w:r w:rsidRPr="001D1E7A">
              <w:rPr>
                <w:sz w:val="22"/>
                <w:szCs w:val="22"/>
              </w:rPr>
              <w:t>– B.S. Computer Science</w:t>
            </w:r>
          </w:p>
        </w:tc>
        <w:tc>
          <w:tcPr>
            <w:tcW w:w="2649" w:type="dxa"/>
            <w:shd w:val="clear" w:color="auto" w:fill="auto"/>
            <w:vAlign w:val="bottom"/>
          </w:tcPr>
          <w:p w14:paraId="6A1B76CC" w14:textId="2EAAB4B5" w:rsidR="00A45114" w:rsidRPr="001D1E7A" w:rsidRDefault="00A45114" w:rsidP="00A45114">
            <w:pPr>
              <w:spacing w:line="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</w:t>
            </w:r>
            <w:r w:rsidRPr="001D1E7A">
              <w:rPr>
                <w:sz w:val="22"/>
                <w:szCs w:val="22"/>
              </w:rPr>
              <w:t>December 2017</w:t>
            </w:r>
          </w:p>
        </w:tc>
      </w:tr>
    </w:tbl>
    <w:p w14:paraId="383F934D" w14:textId="77777777" w:rsidR="00525A60" w:rsidRDefault="00525A60" w:rsidP="00525A60">
      <w:pPr>
        <w:tabs>
          <w:tab w:val="left" w:pos="1620"/>
        </w:tabs>
        <w:spacing w:line="0" w:lineRule="atLeast"/>
        <w:jc w:val="center"/>
        <w:rPr>
          <w:sz w:val="22"/>
        </w:rPr>
      </w:pPr>
    </w:p>
    <w:p w14:paraId="65E27ED5" w14:textId="77777777" w:rsidR="00A45114" w:rsidRDefault="00A45114" w:rsidP="00A45114">
      <w:pPr>
        <w:spacing w:line="0" w:lineRule="atLeast"/>
        <w:rPr>
          <w:b/>
          <w:sz w:val="22"/>
        </w:rPr>
      </w:pPr>
    </w:p>
    <w:p w14:paraId="58B3A688" w14:textId="0DDDEDB9" w:rsidR="00A45114" w:rsidRDefault="00A45114" w:rsidP="00A45114">
      <w:pPr>
        <w:spacing w:line="0" w:lineRule="atLeast"/>
        <w:jc w:val="center"/>
        <w:rPr>
          <w:b/>
          <w:sz w:val="22"/>
        </w:rPr>
      </w:pPr>
      <w:r>
        <w:rPr>
          <w:b/>
          <w:sz w:val="22"/>
        </w:rPr>
        <w:t>HONORS</w:t>
      </w:r>
    </w:p>
    <w:p w14:paraId="0546CA68" w14:textId="77777777" w:rsidR="00A45114" w:rsidRDefault="00A45114" w:rsidP="00A45114">
      <w:pPr>
        <w:spacing w:line="0" w:lineRule="atLeast"/>
        <w:ind w:firstLine="720"/>
        <w:rPr>
          <w:b/>
          <w:sz w:val="22"/>
        </w:rPr>
      </w:pPr>
    </w:p>
    <w:p w14:paraId="1B44A689" w14:textId="7F088798" w:rsidR="00BD4A4C" w:rsidRDefault="00BD4A4C" w:rsidP="00A45114">
      <w:pPr>
        <w:spacing w:line="0" w:lineRule="atLeast"/>
        <w:ind w:firstLine="720"/>
        <w:rPr>
          <w:sz w:val="22"/>
        </w:rPr>
      </w:pPr>
      <w:r>
        <w:rPr>
          <w:b/>
          <w:sz w:val="22"/>
        </w:rPr>
        <w:t xml:space="preserve">UPE </w:t>
      </w:r>
      <w:r>
        <w:rPr>
          <w:sz w:val="22"/>
        </w:rPr>
        <w:t xml:space="preserve">Honor Society for the Computing and Information Disciplines -- </w:t>
      </w:r>
      <w:r w:rsidRPr="008206E9">
        <w:rPr>
          <w:b/>
          <w:sz w:val="22"/>
        </w:rPr>
        <w:t>Florida State University</w:t>
      </w:r>
    </w:p>
    <w:sectPr w:rsidR="00BD4A4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026" w:right="1020" w:bottom="0" w:left="1300" w:header="0" w:footer="0" w:gutter="0"/>
      <w:cols w:space="0" w:equalWidth="0">
        <w:col w:w="99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4C6C3" w14:textId="77777777" w:rsidR="008B102B" w:rsidRDefault="008B102B" w:rsidP="00544E4F">
      <w:r>
        <w:separator/>
      </w:r>
    </w:p>
  </w:endnote>
  <w:endnote w:type="continuationSeparator" w:id="0">
    <w:p w14:paraId="43EA34A9" w14:textId="77777777" w:rsidR="008B102B" w:rsidRDefault="008B102B" w:rsidP="00544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285A2" w14:textId="77777777" w:rsidR="00544E4F" w:rsidRDefault="00544E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4AE7D" w14:textId="77777777" w:rsidR="00544E4F" w:rsidRDefault="00544E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04CE8" w14:textId="77777777" w:rsidR="00544E4F" w:rsidRDefault="00544E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06616" w14:textId="77777777" w:rsidR="008B102B" w:rsidRDefault="008B102B" w:rsidP="00544E4F">
      <w:r>
        <w:separator/>
      </w:r>
    </w:p>
  </w:footnote>
  <w:footnote w:type="continuationSeparator" w:id="0">
    <w:p w14:paraId="264BDC89" w14:textId="77777777" w:rsidR="008B102B" w:rsidRDefault="008B102B" w:rsidP="00544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5FF69" w14:textId="77777777" w:rsidR="00544E4F" w:rsidRDefault="00544E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FCF28" w14:textId="77777777" w:rsidR="00544E4F" w:rsidRDefault="00544E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52AF9" w14:textId="77777777" w:rsidR="00544E4F" w:rsidRDefault="00544E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9495CFE"/>
    <w:lvl w:ilvl="0" w:tplc="4294B65C">
      <w:start w:val="1"/>
      <w:numFmt w:val="bullet"/>
      <w:lvlText w:val="•"/>
      <w:lvlJc w:val="left"/>
    </w:lvl>
    <w:lvl w:ilvl="1" w:tplc="57DAA88A">
      <w:start w:val="1"/>
      <w:numFmt w:val="bullet"/>
      <w:lvlText w:val=""/>
      <w:lvlJc w:val="left"/>
    </w:lvl>
    <w:lvl w:ilvl="2" w:tplc="3F96D110">
      <w:start w:val="1"/>
      <w:numFmt w:val="bullet"/>
      <w:lvlText w:val=""/>
      <w:lvlJc w:val="left"/>
    </w:lvl>
    <w:lvl w:ilvl="3" w:tplc="DC380B5E">
      <w:start w:val="1"/>
      <w:numFmt w:val="bullet"/>
      <w:lvlText w:val=""/>
      <w:lvlJc w:val="left"/>
    </w:lvl>
    <w:lvl w:ilvl="4" w:tplc="7818D1D0">
      <w:start w:val="1"/>
      <w:numFmt w:val="bullet"/>
      <w:lvlText w:val=""/>
      <w:lvlJc w:val="left"/>
    </w:lvl>
    <w:lvl w:ilvl="5" w:tplc="9AD43B42">
      <w:start w:val="1"/>
      <w:numFmt w:val="bullet"/>
      <w:lvlText w:val=""/>
      <w:lvlJc w:val="left"/>
    </w:lvl>
    <w:lvl w:ilvl="6" w:tplc="CC543AB0">
      <w:start w:val="1"/>
      <w:numFmt w:val="bullet"/>
      <w:lvlText w:val=""/>
      <w:lvlJc w:val="left"/>
    </w:lvl>
    <w:lvl w:ilvl="7" w:tplc="ECFE7D90">
      <w:start w:val="1"/>
      <w:numFmt w:val="bullet"/>
      <w:lvlText w:val=""/>
      <w:lvlJc w:val="left"/>
    </w:lvl>
    <w:lvl w:ilvl="8" w:tplc="A32EC34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BC6AB2BC">
      <w:start w:val="1"/>
      <w:numFmt w:val="bullet"/>
      <w:lvlText w:val="•"/>
      <w:lvlJc w:val="left"/>
    </w:lvl>
    <w:lvl w:ilvl="1" w:tplc="67FA4F82">
      <w:start w:val="1"/>
      <w:numFmt w:val="bullet"/>
      <w:lvlText w:val=""/>
      <w:lvlJc w:val="left"/>
    </w:lvl>
    <w:lvl w:ilvl="2" w:tplc="8A52FC24">
      <w:start w:val="1"/>
      <w:numFmt w:val="bullet"/>
      <w:lvlText w:val=""/>
      <w:lvlJc w:val="left"/>
    </w:lvl>
    <w:lvl w:ilvl="3" w:tplc="7910C674">
      <w:start w:val="1"/>
      <w:numFmt w:val="bullet"/>
      <w:lvlText w:val=""/>
      <w:lvlJc w:val="left"/>
    </w:lvl>
    <w:lvl w:ilvl="4" w:tplc="D318B9F2">
      <w:start w:val="1"/>
      <w:numFmt w:val="bullet"/>
      <w:lvlText w:val=""/>
      <w:lvlJc w:val="left"/>
    </w:lvl>
    <w:lvl w:ilvl="5" w:tplc="15C4660A">
      <w:start w:val="1"/>
      <w:numFmt w:val="bullet"/>
      <w:lvlText w:val=""/>
      <w:lvlJc w:val="left"/>
    </w:lvl>
    <w:lvl w:ilvl="6" w:tplc="06C07866">
      <w:start w:val="1"/>
      <w:numFmt w:val="bullet"/>
      <w:lvlText w:val=""/>
      <w:lvlJc w:val="left"/>
    </w:lvl>
    <w:lvl w:ilvl="7" w:tplc="47B8D62E">
      <w:start w:val="1"/>
      <w:numFmt w:val="bullet"/>
      <w:lvlText w:val=""/>
      <w:lvlJc w:val="left"/>
    </w:lvl>
    <w:lvl w:ilvl="8" w:tplc="48E4A40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88E2C7E6">
      <w:start w:val="1"/>
      <w:numFmt w:val="bullet"/>
      <w:lvlText w:val="•"/>
      <w:lvlJc w:val="left"/>
    </w:lvl>
    <w:lvl w:ilvl="1" w:tplc="60725A44">
      <w:start w:val="1"/>
      <w:numFmt w:val="bullet"/>
      <w:lvlText w:val=""/>
      <w:lvlJc w:val="left"/>
    </w:lvl>
    <w:lvl w:ilvl="2" w:tplc="591E5B52">
      <w:start w:val="1"/>
      <w:numFmt w:val="bullet"/>
      <w:lvlText w:val=""/>
      <w:lvlJc w:val="left"/>
    </w:lvl>
    <w:lvl w:ilvl="3" w:tplc="EFEE2A0E">
      <w:start w:val="1"/>
      <w:numFmt w:val="bullet"/>
      <w:lvlText w:val=""/>
      <w:lvlJc w:val="left"/>
    </w:lvl>
    <w:lvl w:ilvl="4" w:tplc="DCB48E0E">
      <w:start w:val="1"/>
      <w:numFmt w:val="bullet"/>
      <w:lvlText w:val=""/>
      <w:lvlJc w:val="left"/>
    </w:lvl>
    <w:lvl w:ilvl="5" w:tplc="23B439D2">
      <w:start w:val="1"/>
      <w:numFmt w:val="bullet"/>
      <w:lvlText w:val=""/>
      <w:lvlJc w:val="left"/>
    </w:lvl>
    <w:lvl w:ilvl="6" w:tplc="7C3A503C">
      <w:start w:val="1"/>
      <w:numFmt w:val="bullet"/>
      <w:lvlText w:val=""/>
      <w:lvlJc w:val="left"/>
    </w:lvl>
    <w:lvl w:ilvl="7" w:tplc="5D3A18A4">
      <w:start w:val="1"/>
      <w:numFmt w:val="bullet"/>
      <w:lvlText w:val=""/>
      <w:lvlJc w:val="left"/>
    </w:lvl>
    <w:lvl w:ilvl="8" w:tplc="D4FC3F32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35209C00">
      <w:start w:val="1"/>
      <w:numFmt w:val="bullet"/>
      <w:lvlText w:val="•"/>
      <w:lvlJc w:val="left"/>
    </w:lvl>
    <w:lvl w:ilvl="1" w:tplc="5A3AEC90">
      <w:start w:val="1"/>
      <w:numFmt w:val="bullet"/>
      <w:lvlText w:val=""/>
      <w:lvlJc w:val="left"/>
    </w:lvl>
    <w:lvl w:ilvl="2" w:tplc="D97C0756">
      <w:start w:val="1"/>
      <w:numFmt w:val="bullet"/>
      <w:lvlText w:val=""/>
      <w:lvlJc w:val="left"/>
    </w:lvl>
    <w:lvl w:ilvl="3" w:tplc="E0748376">
      <w:start w:val="1"/>
      <w:numFmt w:val="bullet"/>
      <w:lvlText w:val=""/>
      <w:lvlJc w:val="left"/>
    </w:lvl>
    <w:lvl w:ilvl="4" w:tplc="AF9A1D84">
      <w:start w:val="1"/>
      <w:numFmt w:val="bullet"/>
      <w:lvlText w:val=""/>
      <w:lvlJc w:val="left"/>
    </w:lvl>
    <w:lvl w:ilvl="5" w:tplc="B1FA3BD0">
      <w:start w:val="1"/>
      <w:numFmt w:val="bullet"/>
      <w:lvlText w:val=""/>
      <w:lvlJc w:val="left"/>
    </w:lvl>
    <w:lvl w:ilvl="6" w:tplc="0B26F0B2">
      <w:start w:val="1"/>
      <w:numFmt w:val="bullet"/>
      <w:lvlText w:val=""/>
      <w:lvlJc w:val="left"/>
    </w:lvl>
    <w:lvl w:ilvl="7" w:tplc="8CDE9592">
      <w:start w:val="1"/>
      <w:numFmt w:val="bullet"/>
      <w:lvlText w:val=""/>
      <w:lvlJc w:val="left"/>
    </w:lvl>
    <w:lvl w:ilvl="8" w:tplc="A12C864A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34C82E08">
      <w:start w:val="1"/>
      <w:numFmt w:val="bullet"/>
      <w:lvlText w:val="•"/>
      <w:lvlJc w:val="left"/>
    </w:lvl>
    <w:lvl w:ilvl="1" w:tplc="387C76C4">
      <w:start w:val="1"/>
      <w:numFmt w:val="bullet"/>
      <w:lvlText w:val=""/>
      <w:lvlJc w:val="left"/>
    </w:lvl>
    <w:lvl w:ilvl="2" w:tplc="DDA21DA4">
      <w:start w:val="1"/>
      <w:numFmt w:val="bullet"/>
      <w:lvlText w:val=""/>
      <w:lvlJc w:val="left"/>
    </w:lvl>
    <w:lvl w:ilvl="3" w:tplc="89D64A48">
      <w:start w:val="1"/>
      <w:numFmt w:val="bullet"/>
      <w:lvlText w:val=""/>
      <w:lvlJc w:val="left"/>
    </w:lvl>
    <w:lvl w:ilvl="4" w:tplc="3E9C3E00">
      <w:start w:val="1"/>
      <w:numFmt w:val="bullet"/>
      <w:lvlText w:val=""/>
      <w:lvlJc w:val="left"/>
    </w:lvl>
    <w:lvl w:ilvl="5" w:tplc="1262B3E2">
      <w:start w:val="1"/>
      <w:numFmt w:val="bullet"/>
      <w:lvlText w:val=""/>
      <w:lvlJc w:val="left"/>
    </w:lvl>
    <w:lvl w:ilvl="6" w:tplc="763ECC3A">
      <w:start w:val="1"/>
      <w:numFmt w:val="bullet"/>
      <w:lvlText w:val=""/>
      <w:lvlJc w:val="left"/>
    </w:lvl>
    <w:lvl w:ilvl="7" w:tplc="4636E16A">
      <w:start w:val="1"/>
      <w:numFmt w:val="bullet"/>
      <w:lvlText w:val=""/>
      <w:lvlJc w:val="left"/>
    </w:lvl>
    <w:lvl w:ilvl="8" w:tplc="489ACFEA">
      <w:start w:val="1"/>
      <w:numFmt w:val="bullet"/>
      <w:lvlText w:val=""/>
      <w:lvlJc w:val="left"/>
    </w:lvl>
  </w:abstractNum>
  <w:abstractNum w:abstractNumId="5" w15:restartNumberingAfterBreak="0">
    <w:nsid w:val="098730D3"/>
    <w:multiLevelType w:val="hybridMultilevel"/>
    <w:tmpl w:val="AB3A4D28"/>
    <w:lvl w:ilvl="0" w:tplc="FFFFFFFF">
      <w:start w:val="1"/>
      <w:numFmt w:val="bullet"/>
      <w:lvlText w:val="•"/>
      <w:lvlJc w:val="left"/>
      <w:pPr>
        <w:ind w:left="2322" w:hanging="360"/>
      </w:pPr>
    </w:lvl>
    <w:lvl w:ilvl="1" w:tplc="04090003" w:tentative="1">
      <w:start w:val="1"/>
      <w:numFmt w:val="bullet"/>
      <w:lvlText w:val="o"/>
      <w:lvlJc w:val="left"/>
      <w:pPr>
        <w:ind w:left="30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2" w:hanging="360"/>
      </w:pPr>
      <w:rPr>
        <w:rFonts w:ascii="Wingdings" w:hAnsi="Wingdings" w:hint="default"/>
      </w:rPr>
    </w:lvl>
  </w:abstractNum>
  <w:abstractNum w:abstractNumId="6" w15:restartNumberingAfterBreak="0">
    <w:nsid w:val="2AB2218C"/>
    <w:multiLevelType w:val="hybridMultilevel"/>
    <w:tmpl w:val="48EE50DC"/>
    <w:lvl w:ilvl="0" w:tplc="7EC271FE">
      <w:start w:val="1"/>
      <w:numFmt w:val="bullet"/>
      <w:lvlText w:val="•"/>
      <w:lvlJc w:val="left"/>
      <w:pPr>
        <w:ind w:left="360" w:hanging="360"/>
      </w:pPr>
      <w:rPr>
        <w:rFonts w:ascii="Arial" w:hAnsi="Arial" w:cs="Aria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D0E4D"/>
    <w:multiLevelType w:val="hybridMultilevel"/>
    <w:tmpl w:val="B1FA5514"/>
    <w:lvl w:ilvl="0" w:tplc="FFFFFFFF">
      <w:start w:val="1"/>
      <w:numFmt w:val="bullet"/>
      <w:lvlText w:val="•"/>
      <w:lvlJc w:val="left"/>
      <w:pPr>
        <w:ind w:left="2454" w:hanging="360"/>
      </w:pPr>
    </w:lvl>
    <w:lvl w:ilvl="1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4" w:hanging="360"/>
      </w:pPr>
      <w:rPr>
        <w:rFonts w:ascii="Wingdings" w:hAnsi="Wingdings" w:hint="default"/>
      </w:rPr>
    </w:lvl>
  </w:abstractNum>
  <w:abstractNum w:abstractNumId="8" w15:restartNumberingAfterBreak="0">
    <w:nsid w:val="3FFF489E"/>
    <w:multiLevelType w:val="hybridMultilevel"/>
    <w:tmpl w:val="4F700F9E"/>
    <w:lvl w:ilvl="0" w:tplc="FFFFFFFF">
      <w:start w:val="1"/>
      <w:numFmt w:val="bullet"/>
      <w:lvlText w:val="•"/>
      <w:lvlJc w:val="left"/>
      <w:pPr>
        <w:ind w:left="2880" w:hanging="360"/>
      </w:p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4ED0039"/>
    <w:multiLevelType w:val="multilevel"/>
    <w:tmpl w:val="5998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971087"/>
    <w:multiLevelType w:val="hybridMultilevel"/>
    <w:tmpl w:val="5622AB42"/>
    <w:lvl w:ilvl="0" w:tplc="FFFFFFFF">
      <w:start w:val="1"/>
      <w:numFmt w:val="bullet"/>
      <w:lvlText w:val="•"/>
      <w:lvlJc w:val="left"/>
      <w:pPr>
        <w:ind w:left="2340" w:hanging="360"/>
      </w:p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 w15:restartNumberingAfterBreak="0">
    <w:nsid w:val="48F223B4"/>
    <w:multiLevelType w:val="hybridMultilevel"/>
    <w:tmpl w:val="2E92176E"/>
    <w:lvl w:ilvl="0" w:tplc="FFFFFFFF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5"/>
  </w:num>
  <w:num w:numId="8">
    <w:abstractNumId w:val="8"/>
  </w:num>
  <w:num w:numId="9">
    <w:abstractNumId w:val="7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4E4F"/>
    <w:rsid w:val="000529F5"/>
    <w:rsid w:val="00066BF3"/>
    <w:rsid w:val="000B5F4B"/>
    <w:rsid w:val="000D61E9"/>
    <w:rsid w:val="0010255C"/>
    <w:rsid w:val="00134855"/>
    <w:rsid w:val="001713E2"/>
    <w:rsid w:val="001B36D1"/>
    <w:rsid w:val="001D1E7A"/>
    <w:rsid w:val="001E7B08"/>
    <w:rsid w:val="00230E36"/>
    <w:rsid w:val="002572DD"/>
    <w:rsid w:val="0026252C"/>
    <w:rsid w:val="00276C6B"/>
    <w:rsid w:val="002F1CE2"/>
    <w:rsid w:val="00467123"/>
    <w:rsid w:val="00491170"/>
    <w:rsid w:val="004E26B3"/>
    <w:rsid w:val="00525A60"/>
    <w:rsid w:val="00544E4F"/>
    <w:rsid w:val="00546BCE"/>
    <w:rsid w:val="00546E67"/>
    <w:rsid w:val="005D5DDC"/>
    <w:rsid w:val="006012DA"/>
    <w:rsid w:val="00677C1E"/>
    <w:rsid w:val="006C487D"/>
    <w:rsid w:val="00722DDC"/>
    <w:rsid w:val="00794250"/>
    <w:rsid w:val="007D2537"/>
    <w:rsid w:val="007D32FB"/>
    <w:rsid w:val="007D5494"/>
    <w:rsid w:val="008206E9"/>
    <w:rsid w:val="008472EE"/>
    <w:rsid w:val="00847E14"/>
    <w:rsid w:val="008940B9"/>
    <w:rsid w:val="008B102B"/>
    <w:rsid w:val="00924FF9"/>
    <w:rsid w:val="0092556F"/>
    <w:rsid w:val="0092566E"/>
    <w:rsid w:val="009509F0"/>
    <w:rsid w:val="00954C48"/>
    <w:rsid w:val="00994243"/>
    <w:rsid w:val="009F2D5B"/>
    <w:rsid w:val="009F6B4E"/>
    <w:rsid w:val="00A45114"/>
    <w:rsid w:val="00A61E97"/>
    <w:rsid w:val="00AF1DCA"/>
    <w:rsid w:val="00B054B1"/>
    <w:rsid w:val="00B2717C"/>
    <w:rsid w:val="00B700FC"/>
    <w:rsid w:val="00BC0A41"/>
    <w:rsid w:val="00BD4A4C"/>
    <w:rsid w:val="00C466F3"/>
    <w:rsid w:val="00C63E1C"/>
    <w:rsid w:val="00C9354B"/>
    <w:rsid w:val="00CA0C19"/>
    <w:rsid w:val="00CE78EB"/>
    <w:rsid w:val="00D1774E"/>
    <w:rsid w:val="00D17DFC"/>
    <w:rsid w:val="00D34058"/>
    <w:rsid w:val="00D563E6"/>
    <w:rsid w:val="00D848E2"/>
    <w:rsid w:val="00DE70CB"/>
    <w:rsid w:val="00E402E1"/>
    <w:rsid w:val="00E86B15"/>
    <w:rsid w:val="00E91EDE"/>
    <w:rsid w:val="00EE736F"/>
    <w:rsid w:val="00EF0925"/>
    <w:rsid w:val="00F41034"/>
    <w:rsid w:val="00F61561"/>
    <w:rsid w:val="00FB07BE"/>
    <w:rsid w:val="00FB1117"/>
    <w:rsid w:val="00FD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3EAF12"/>
  <w15:chartTrackingRefBased/>
  <w15:docId w15:val="{81CE28FF-E7B3-8348-A4B3-9B11A847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E1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E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E4F"/>
  </w:style>
  <w:style w:type="paragraph" w:styleId="Footer">
    <w:name w:val="footer"/>
    <w:basedOn w:val="Normal"/>
    <w:link w:val="FooterChar"/>
    <w:uiPriority w:val="99"/>
    <w:unhideWhenUsed/>
    <w:rsid w:val="00544E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E4F"/>
  </w:style>
  <w:style w:type="character" w:customStyle="1" w:styleId="lt-line-clampline">
    <w:name w:val="lt-line-clamp__line"/>
    <w:rsid w:val="00847E14"/>
  </w:style>
  <w:style w:type="character" w:styleId="Hyperlink">
    <w:name w:val="Hyperlink"/>
    <w:uiPriority w:val="99"/>
    <w:unhideWhenUsed/>
    <w:rsid w:val="00DE70C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9509F0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950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8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niorbatista.com/" TargetMode="External"/><Relationship Id="rId13" Type="http://schemas.openxmlformats.org/officeDocument/2006/relationships/hyperlink" Target="https://github.com/batistaDev1113/batistaDev1113.github.io/tree/master/projects/pixel-art-maker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mailto:yuniorbatista1113@gmail.com" TargetMode="External"/><Relationship Id="rId12" Type="http://schemas.openxmlformats.org/officeDocument/2006/relationships/hyperlink" Target="https://batistadev1113.github.io/neighborhood-map-react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batistadev1113.github.io/projects/memory-game/index.html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atistaDev1113/neighborhood-map-react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batistaDev1113/batistaDev1113.github.io/tree/master/projects/memory-gam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yunior-batista-profile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atistaDev1113" TargetMode="External"/><Relationship Id="rId14" Type="http://schemas.openxmlformats.org/officeDocument/2006/relationships/hyperlink" Target="https://batistadev1113.github.io/projects/pixel-art-maker/index.html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Links>
    <vt:vector size="60" baseType="variant">
      <vt:variant>
        <vt:i4>1048585</vt:i4>
      </vt:variant>
      <vt:variant>
        <vt:i4>27</vt:i4>
      </vt:variant>
      <vt:variant>
        <vt:i4>0</vt:i4>
      </vt:variant>
      <vt:variant>
        <vt:i4>5</vt:i4>
      </vt:variant>
      <vt:variant>
        <vt:lpwstr>https://batistadev1113.github.io/projects/memory-game/index.html</vt:lpwstr>
      </vt:variant>
      <vt:variant>
        <vt:lpwstr/>
      </vt:variant>
      <vt:variant>
        <vt:i4>7864379</vt:i4>
      </vt:variant>
      <vt:variant>
        <vt:i4>24</vt:i4>
      </vt:variant>
      <vt:variant>
        <vt:i4>0</vt:i4>
      </vt:variant>
      <vt:variant>
        <vt:i4>5</vt:i4>
      </vt:variant>
      <vt:variant>
        <vt:lpwstr>https://github.com/batistaDev1113/batistaDev1113.github.io/tree/master/projects/memory-game</vt:lpwstr>
      </vt:variant>
      <vt:variant>
        <vt:lpwstr/>
      </vt:variant>
      <vt:variant>
        <vt:i4>1245271</vt:i4>
      </vt:variant>
      <vt:variant>
        <vt:i4>21</vt:i4>
      </vt:variant>
      <vt:variant>
        <vt:i4>0</vt:i4>
      </vt:variant>
      <vt:variant>
        <vt:i4>5</vt:i4>
      </vt:variant>
      <vt:variant>
        <vt:lpwstr>https://batistadev1113.github.io/projects/pixel-art-maker/index.html</vt:lpwstr>
      </vt:variant>
      <vt:variant>
        <vt:lpwstr/>
      </vt:variant>
      <vt:variant>
        <vt:i4>8061042</vt:i4>
      </vt:variant>
      <vt:variant>
        <vt:i4>18</vt:i4>
      </vt:variant>
      <vt:variant>
        <vt:i4>0</vt:i4>
      </vt:variant>
      <vt:variant>
        <vt:i4>5</vt:i4>
      </vt:variant>
      <vt:variant>
        <vt:lpwstr>https://github.com/batistaDev1113/batistaDev1113.github.io/tree/master/projects/pixel-art-maker</vt:lpwstr>
      </vt:variant>
      <vt:variant>
        <vt:lpwstr/>
      </vt:variant>
      <vt:variant>
        <vt:i4>1376329</vt:i4>
      </vt:variant>
      <vt:variant>
        <vt:i4>15</vt:i4>
      </vt:variant>
      <vt:variant>
        <vt:i4>0</vt:i4>
      </vt:variant>
      <vt:variant>
        <vt:i4>5</vt:i4>
      </vt:variant>
      <vt:variant>
        <vt:lpwstr>https://batistadev1113.github.io/neighborhood-map-react/</vt:lpwstr>
      </vt:variant>
      <vt:variant>
        <vt:lpwstr/>
      </vt:variant>
      <vt:variant>
        <vt:i4>5308484</vt:i4>
      </vt:variant>
      <vt:variant>
        <vt:i4>12</vt:i4>
      </vt:variant>
      <vt:variant>
        <vt:i4>0</vt:i4>
      </vt:variant>
      <vt:variant>
        <vt:i4>5</vt:i4>
      </vt:variant>
      <vt:variant>
        <vt:lpwstr>https://github.com/batistaDev1113/neighborhood-map-react</vt:lpwstr>
      </vt:variant>
      <vt:variant>
        <vt:lpwstr/>
      </vt:variant>
      <vt:variant>
        <vt:i4>7405618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https://www.linkedin.com/in/yunior-batista-profile/</vt:lpwstr>
      </vt:variant>
      <vt:variant>
        <vt:lpwstr/>
      </vt:variant>
      <vt:variant>
        <vt:i4>1900567</vt:i4>
      </vt:variant>
      <vt:variant>
        <vt:i4>6</vt:i4>
      </vt:variant>
      <vt:variant>
        <vt:i4>0</vt:i4>
      </vt:variant>
      <vt:variant>
        <vt:i4>5</vt:i4>
      </vt:variant>
      <vt:variant>
        <vt:lpwstr>https://github.com/batistaDev1113</vt:lpwstr>
      </vt:variant>
      <vt:variant>
        <vt:lpwstr/>
      </vt:variant>
      <vt:variant>
        <vt:i4>7143474</vt:i4>
      </vt:variant>
      <vt:variant>
        <vt:i4>3</vt:i4>
      </vt:variant>
      <vt:variant>
        <vt:i4>0</vt:i4>
      </vt:variant>
      <vt:variant>
        <vt:i4>5</vt:i4>
      </vt:variant>
      <vt:variant>
        <vt:lpwstr>https://yuniorbatista.com/</vt:lpwstr>
      </vt:variant>
      <vt:variant>
        <vt:lpwstr/>
      </vt:variant>
      <vt:variant>
        <vt:i4>7864413</vt:i4>
      </vt:variant>
      <vt:variant>
        <vt:i4>0</vt:i4>
      </vt:variant>
      <vt:variant>
        <vt:i4>0</vt:i4>
      </vt:variant>
      <vt:variant>
        <vt:i4>5</vt:i4>
      </vt:variant>
      <vt:variant>
        <vt:lpwstr>mailto:yuniorbatista1113@gmail.com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Yunior Batista</dc:creator>
  <cp:keywords/>
  <cp:lastModifiedBy>Microsoft Office User</cp:lastModifiedBy>
  <cp:revision>13</cp:revision>
  <dcterms:created xsi:type="dcterms:W3CDTF">2019-06-08T18:54:00Z</dcterms:created>
  <dcterms:modified xsi:type="dcterms:W3CDTF">2019-06-08T21:52:00Z</dcterms:modified>
</cp:coreProperties>
</file>